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71541896"/>
        <w:docPartObj>
          <w:docPartGallery w:val="Cover Pages"/>
          <w:docPartUnique/>
        </w:docPartObj>
      </w:sdtPr>
      <w:sdtEndPr>
        <w:rPr>
          <w:lang w:val="en-CA"/>
        </w:rPr>
      </w:sdtEndPr>
      <w:sdtContent>
        <w:p w:rsidR="0008438B" w:rsidRDefault="0008438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2DEBE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51DE1" w:rsidRDefault="00B51DE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Joon Son</w:t>
                                    </w:r>
                                  </w:p>
                                </w:sdtContent>
                              </w:sdt>
                              <w:p w:rsidR="00B51DE1" w:rsidRDefault="0004178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51DE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W0410150</w:t>
                                    </w:r>
                                  </w:sdtContent>
                                </w:sdt>
                              </w:p>
                              <w:p w:rsidR="001944F9" w:rsidRDefault="001944F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05/Oct/2017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51DE1" w:rsidRDefault="00B51DE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Joon Son</w:t>
                              </w:r>
                            </w:p>
                          </w:sdtContent>
                        </w:sdt>
                        <w:p w:rsidR="00B51DE1" w:rsidRDefault="00B51DE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W0410150</w:t>
                              </w:r>
                            </w:sdtContent>
                          </w:sdt>
                        </w:p>
                        <w:p w:rsidR="001944F9" w:rsidRDefault="001944F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05/Oct/2017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1DE1" w:rsidRDefault="00B51DE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PROG1700 702DAD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B51DE1" w:rsidRDefault="00B51DE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PROG1700 702DAD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1DE1" w:rsidRDefault="0004178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51DE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51DE1" w:rsidRDefault="00B51DE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Logic and programming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51DE1" w:rsidRDefault="00B51DE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51DE1" w:rsidRDefault="00B51DE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Logic and programming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C02B1" w:rsidRDefault="0008438B" w:rsidP="00B26513">
          <w:pPr>
            <w:rPr>
              <w:lang w:val="en-CA"/>
            </w:rPr>
          </w:pPr>
          <w:r>
            <w:rPr>
              <w:lang w:val="en-CA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08795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59AB" w:rsidRDefault="003259AB">
          <w:pPr>
            <w:pStyle w:val="TOCHeading"/>
          </w:pPr>
          <w:r>
            <w:t>Contents</w:t>
          </w:r>
        </w:p>
        <w:p w:rsidR="003259AB" w:rsidRDefault="003259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993879" w:history="1">
            <w:r w:rsidRPr="0028468D">
              <w:rPr>
                <w:rStyle w:val="Hyperlink"/>
                <w:noProof/>
                <w:lang w:val="en-CA"/>
              </w:rPr>
              <w:t>Task 1 The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_Toc494993879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9AB" w:rsidRDefault="000417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ko-KR"/>
            </w:rPr>
          </w:pPr>
          <w:hyperlink w:anchor="_Toc494993880" w:history="1">
            <w:r w:rsidR="003259AB" w:rsidRPr="0028468D">
              <w:rPr>
                <w:rStyle w:val="Hyperlink"/>
                <w:noProof/>
                <w:lang w:val="en-CA"/>
              </w:rPr>
              <w:t>1.1 The flow chart</w:t>
            </w:r>
            <w:r w:rsidR="003259AB">
              <w:rPr>
                <w:noProof/>
                <w:webHidden/>
              </w:rPr>
              <w:tab/>
            </w:r>
            <w:r w:rsidR="003259AB">
              <w:rPr>
                <w:noProof/>
                <w:webHidden/>
              </w:rPr>
              <w:fldChar w:fldCharType="begin"/>
            </w:r>
            <w:r w:rsidR="003259AB">
              <w:rPr>
                <w:noProof/>
                <w:webHidden/>
              </w:rPr>
              <w:instrText xml:space="preserve"> PAGEREF _Toc494993880 \h </w:instrText>
            </w:r>
            <w:r w:rsidR="003259AB">
              <w:rPr>
                <w:noProof/>
                <w:webHidden/>
              </w:rPr>
            </w:r>
            <w:r w:rsidR="003259AB">
              <w:rPr>
                <w:noProof/>
                <w:webHidden/>
              </w:rPr>
              <w:fldChar w:fldCharType="separate"/>
            </w:r>
            <w:r w:rsidR="003259AB">
              <w:rPr>
                <w:noProof/>
                <w:webHidden/>
              </w:rPr>
              <w:t>2</w:t>
            </w:r>
            <w:r w:rsidR="003259AB">
              <w:rPr>
                <w:noProof/>
                <w:webHidden/>
              </w:rPr>
              <w:fldChar w:fldCharType="end"/>
            </w:r>
          </w:hyperlink>
        </w:p>
        <w:p w:rsidR="003259AB" w:rsidRDefault="000417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ko-KR"/>
            </w:rPr>
          </w:pPr>
          <w:hyperlink w:anchor="_Toc494993881" w:history="1">
            <w:r w:rsidR="003259AB" w:rsidRPr="0028468D">
              <w:rPr>
                <w:rStyle w:val="Hyperlink"/>
                <w:noProof/>
                <w:lang w:val="en-CA"/>
              </w:rPr>
              <w:t>Task2 The Roadmap</w:t>
            </w:r>
            <w:r w:rsidR="003259AB">
              <w:rPr>
                <w:noProof/>
                <w:webHidden/>
              </w:rPr>
              <w:tab/>
            </w:r>
            <w:r w:rsidR="003259AB">
              <w:rPr>
                <w:noProof/>
                <w:webHidden/>
              </w:rPr>
              <w:fldChar w:fldCharType="begin"/>
            </w:r>
            <w:r w:rsidR="003259AB">
              <w:rPr>
                <w:noProof/>
                <w:webHidden/>
              </w:rPr>
              <w:instrText xml:space="preserve"> PAGEREF _Toc494993881 \h </w:instrText>
            </w:r>
            <w:r w:rsidR="003259AB">
              <w:rPr>
                <w:noProof/>
                <w:webHidden/>
              </w:rPr>
            </w:r>
            <w:r w:rsidR="003259AB">
              <w:rPr>
                <w:noProof/>
                <w:webHidden/>
              </w:rPr>
              <w:fldChar w:fldCharType="separate"/>
            </w:r>
            <w:r w:rsidR="003259AB">
              <w:rPr>
                <w:noProof/>
                <w:webHidden/>
              </w:rPr>
              <w:t>3</w:t>
            </w:r>
            <w:r w:rsidR="003259AB">
              <w:rPr>
                <w:noProof/>
                <w:webHidden/>
              </w:rPr>
              <w:fldChar w:fldCharType="end"/>
            </w:r>
          </w:hyperlink>
        </w:p>
        <w:p w:rsidR="003259AB" w:rsidRDefault="000417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ko-KR"/>
            </w:rPr>
          </w:pPr>
          <w:hyperlink w:anchor="_Toc494993882" w:history="1">
            <w:r w:rsidR="003259AB" w:rsidRPr="0028468D">
              <w:rPr>
                <w:rStyle w:val="Hyperlink"/>
                <w:noProof/>
                <w:lang w:val="en-CA"/>
              </w:rPr>
              <w:t>2.1 Pseudocode</w:t>
            </w:r>
            <w:r w:rsidR="003259AB">
              <w:rPr>
                <w:noProof/>
                <w:webHidden/>
              </w:rPr>
              <w:tab/>
            </w:r>
            <w:r w:rsidR="003259AB">
              <w:rPr>
                <w:noProof/>
                <w:webHidden/>
              </w:rPr>
              <w:fldChar w:fldCharType="begin"/>
            </w:r>
            <w:r w:rsidR="003259AB">
              <w:rPr>
                <w:noProof/>
                <w:webHidden/>
              </w:rPr>
              <w:instrText xml:space="preserve"> PAGEREF _Toc494993882 \h </w:instrText>
            </w:r>
            <w:r w:rsidR="003259AB">
              <w:rPr>
                <w:noProof/>
                <w:webHidden/>
              </w:rPr>
            </w:r>
            <w:r w:rsidR="003259AB">
              <w:rPr>
                <w:noProof/>
                <w:webHidden/>
              </w:rPr>
              <w:fldChar w:fldCharType="separate"/>
            </w:r>
            <w:r w:rsidR="003259AB">
              <w:rPr>
                <w:noProof/>
                <w:webHidden/>
              </w:rPr>
              <w:t>3</w:t>
            </w:r>
            <w:r w:rsidR="003259AB">
              <w:rPr>
                <w:noProof/>
                <w:webHidden/>
              </w:rPr>
              <w:fldChar w:fldCharType="end"/>
            </w:r>
          </w:hyperlink>
        </w:p>
        <w:p w:rsidR="003259AB" w:rsidRDefault="000417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ko-KR"/>
            </w:rPr>
          </w:pPr>
          <w:hyperlink w:anchor="_Toc494993883" w:history="1">
            <w:r w:rsidR="003259AB" w:rsidRPr="0028468D">
              <w:rPr>
                <w:rStyle w:val="Hyperlink"/>
                <w:noProof/>
                <w:lang w:val="en-CA"/>
              </w:rPr>
              <w:t>Task 3 The BeepBoop Conundrum</w:t>
            </w:r>
            <w:r w:rsidR="003259AB">
              <w:rPr>
                <w:noProof/>
                <w:webHidden/>
              </w:rPr>
              <w:tab/>
            </w:r>
            <w:r w:rsidR="003259AB">
              <w:rPr>
                <w:noProof/>
                <w:webHidden/>
              </w:rPr>
              <w:fldChar w:fldCharType="begin"/>
            </w:r>
            <w:r w:rsidR="003259AB">
              <w:rPr>
                <w:noProof/>
                <w:webHidden/>
              </w:rPr>
              <w:instrText xml:space="preserve"> PAGEREF _Toc494993883 \h </w:instrText>
            </w:r>
            <w:r w:rsidR="003259AB">
              <w:rPr>
                <w:noProof/>
                <w:webHidden/>
              </w:rPr>
            </w:r>
            <w:r w:rsidR="003259AB">
              <w:rPr>
                <w:noProof/>
                <w:webHidden/>
              </w:rPr>
              <w:fldChar w:fldCharType="separate"/>
            </w:r>
            <w:r w:rsidR="003259AB">
              <w:rPr>
                <w:noProof/>
                <w:webHidden/>
              </w:rPr>
              <w:t>4</w:t>
            </w:r>
            <w:r w:rsidR="003259AB">
              <w:rPr>
                <w:noProof/>
                <w:webHidden/>
              </w:rPr>
              <w:fldChar w:fldCharType="end"/>
            </w:r>
          </w:hyperlink>
        </w:p>
        <w:p w:rsidR="003259AB" w:rsidRDefault="000417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ko-KR"/>
            </w:rPr>
          </w:pPr>
          <w:hyperlink w:anchor="_Toc494993884" w:history="1">
            <w:r w:rsidR="003259AB" w:rsidRPr="0028468D">
              <w:rPr>
                <w:rStyle w:val="Hyperlink"/>
                <w:noProof/>
                <w:lang w:val="en-CA"/>
              </w:rPr>
              <w:t>3.1 The BeepBoop program in Pseudocode</w:t>
            </w:r>
            <w:r w:rsidR="003259AB">
              <w:rPr>
                <w:noProof/>
                <w:webHidden/>
              </w:rPr>
              <w:tab/>
            </w:r>
            <w:r w:rsidR="003259AB">
              <w:rPr>
                <w:noProof/>
                <w:webHidden/>
              </w:rPr>
              <w:fldChar w:fldCharType="begin"/>
            </w:r>
            <w:r w:rsidR="003259AB">
              <w:rPr>
                <w:noProof/>
                <w:webHidden/>
              </w:rPr>
              <w:instrText xml:space="preserve"> PAGEREF _Toc494993884 \h </w:instrText>
            </w:r>
            <w:r w:rsidR="003259AB">
              <w:rPr>
                <w:noProof/>
                <w:webHidden/>
              </w:rPr>
            </w:r>
            <w:r w:rsidR="003259AB">
              <w:rPr>
                <w:noProof/>
                <w:webHidden/>
              </w:rPr>
              <w:fldChar w:fldCharType="separate"/>
            </w:r>
            <w:r w:rsidR="003259AB">
              <w:rPr>
                <w:noProof/>
                <w:webHidden/>
              </w:rPr>
              <w:t>4</w:t>
            </w:r>
            <w:r w:rsidR="003259AB">
              <w:rPr>
                <w:noProof/>
                <w:webHidden/>
              </w:rPr>
              <w:fldChar w:fldCharType="end"/>
            </w:r>
          </w:hyperlink>
        </w:p>
        <w:p w:rsidR="003259AB" w:rsidRDefault="000417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ko-KR"/>
            </w:rPr>
          </w:pPr>
          <w:hyperlink w:anchor="_Toc494993885" w:history="1">
            <w:r w:rsidR="003259AB" w:rsidRPr="0028468D">
              <w:rPr>
                <w:rStyle w:val="Hyperlink"/>
                <w:noProof/>
                <w:lang w:val="en-CA"/>
              </w:rPr>
              <w:t>3.2 Explanation</w:t>
            </w:r>
            <w:r w:rsidR="003259AB">
              <w:rPr>
                <w:noProof/>
                <w:webHidden/>
              </w:rPr>
              <w:tab/>
            </w:r>
            <w:r w:rsidR="003259AB">
              <w:rPr>
                <w:noProof/>
                <w:webHidden/>
              </w:rPr>
              <w:fldChar w:fldCharType="begin"/>
            </w:r>
            <w:r w:rsidR="003259AB">
              <w:rPr>
                <w:noProof/>
                <w:webHidden/>
              </w:rPr>
              <w:instrText xml:space="preserve"> PAGEREF _Toc494993885 \h </w:instrText>
            </w:r>
            <w:r w:rsidR="003259AB">
              <w:rPr>
                <w:noProof/>
                <w:webHidden/>
              </w:rPr>
            </w:r>
            <w:r w:rsidR="003259AB">
              <w:rPr>
                <w:noProof/>
                <w:webHidden/>
              </w:rPr>
              <w:fldChar w:fldCharType="separate"/>
            </w:r>
            <w:r w:rsidR="003259AB">
              <w:rPr>
                <w:noProof/>
                <w:webHidden/>
              </w:rPr>
              <w:t>4</w:t>
            </w:r>
            <w:r w:rsidR="003259AB">
              <w:rPr>
                <w:noProof/>
                <w:webHidden/>
              </w:rPr>
              <w:fldChar w:fldCharType="end"/>
            </w:r>
          </w:hyperlink>
        </w:p>
        <w:p w:rsidR="003259AB" w:rsidRDefault="000417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ko-KR"/>
            </w:rPr>
          </w:pPr>
          <w:hyperlink w:anchor="_Toc494993886" w:history="1">
            <w:r w:rsidR="003259AB" w:rsidRPr="0028468D">
              <w:rPr>
                <w:rStyle w:val="Hyperlink"/>
                <w:noProof/>
                <w:lang w:val="en-CA"/>
              </w:rPr>
              <w:t>3.3 Output of run case 1</w:t>
            </w:r>
            <w:r w:rsidR="003259AB">
              <w:rPr>
                <w:noProof/>
                <w:webHidden/>
              </w:rPr>
              <w:tab/>
            </w:r>
            <w:r w:rsidR="003259AB">
              <w:rPr>
                <w:noProof/>
                <w:webHidden/>
              </w:rPr>
              <w:fldChar w:fldCharType="begin"/>
            </w:r>
            <w:r w:rsidR="003259AB">
              <w:rPr>
                <w:noProof/>
                <w:webHidden/>
              </w:rPr>
              <w:instrText xml:space="preserve"> PAGEREF _Toc494993886 \h </w:instrText>
            </w:r>
            <w:r w:rsidR="003259AB">
              <w:rPr>
                <w:noProof/>
                <w:webHidden/>
              </w:rPr>
            </w:r>
            <w:r w:rsidR="003259AB">
              <w:rPr>
                <w:noProof/>
                <w:webHidden/>
              </w:rPr>
              <w:fldChar w:fldCharType="separate"/>
            </w:r>
            <w:r w:rsidR="003259AB">
              <w:rPr>
                <w:noProof/>
                <w:webHidden/>
              </w:rPr>
              <w:t>4</w:t>
            </w:r>
            <w:r w:rsidR="003259AB">
              <w:rPr>
                <w:noProof/>
                <w:webHidden/>
              </w:rPr>
              <w:fldChar w:fldCharType="end"/>
            </w:r>
          </w:hyperlink>
        </w:p>
        <w:p w:rsidR="003259AB" w:rsidRDefault="000417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ko-KR"/>
            </w:rPr>
          </w:pPr>
          <w:hyperlink w:anchor="_Toc494993887" w:history="1">
            <w:r w:rsidR="003259AB" w:rsidRPr="0028468D">
              <w:rPr>
                <w:rStyle w:val="Hyperlink"/>
                <w:noProof/>
                <w:lang w:val="en-CA"/>
              </w:rPr>
              <w:t>3.4 Output of run case 2</w:t>
            </w:r>
            <w:r w:rsidR="003259AB">
              <w:rPr>
                <w:noProof/>
                <w:webHidden/>
              </w:rPr>
              <w:tab/>
            </w:r>
            <w:r w:rsidR="003259AB">
              <w:rPr>
                <w:noProof/>
                <w:webHidden/>
              </w:rPr>
              <w:fldChar w:fldCharType="begin"/>
            </w:r>
            <w:r w:rsidR="003259AB">
              <w:rPr>
                <w:noProof/>
                <w:webHidden/>
              </w:rPr>
              <w:instrText xml:space="preserve"> PAGEREF _Toc494993887 \h </w:instrText>
            </w:r>
            <w:r w:rsidR="003259AB">
              <w:rPr>
                <w:noProof/>
                <w:webHidden/>
              </w:rPr>
            </w:r>
            <w:r w:rsidR="003259AB">
              <w:rPr>
                <w:noProof/>
                <w:webHidden/>
              </w:rPr>
              <w:fldChar w:fldCharType="separate"/>
            </w:r>
            <w:r w:rsidR="003259AB">
              <w:rPr>
                <w:noProof/>
                <w:webHidden/>
              </w:rPr>
              <w:t>6</w:t>
            </w:r>
            <w:r w:rsidR="003259AB">
              <w:rPr>
                <w:noProof/>
                <w:webHidden/>
              </w:rPr>
              <w:fldChar w:fldCharType="end"/>
            </w:r>
          </w:hyperlink>
        </w:p>
        <w:p w:rsidR="003259AB" w:rsidRDefault="003259AB">
          <w:r>
            <w:rPr>
              <w:b/>
              <w:bCs/>
              <w:noProof/>
            </w:rPr>
            <w:fldChar w:fldCharType="end"/>
          </w:r>
        </w:p>
      </w:sdtContent>
    </w:sdt>
    <w:p w:rsidR="003259AB" w:rsidRDefault="003259AB"/>
    <w:p w:rsidR="003259AB" w:rsidRDefault="003259AB"/>
    <w:p w:rsidR="00B51DE1" w:rsidRDefault="000C02B1" w:rsidP="000C02B1">
      <w:pPr>
        <w:rPr>
          <w:lang w:val="en-CA"/>
        </w:rPr>
      </w:pPr>
      <w:r>
        <w:rPr>
          <w:lang w:val="en-CA"/>
        </w:rPr>
        <w:br w:type="page"/>
      </w:r>
    </w:p>
    <w:p w:rsidR="00B51DE1" w:rsidRDefault="00B51DE1" w:rsidP="00B51DE1">
      <w:pPr>
        <w:pStyle w:val="Heading1"/>
        <w:rPr>
          <w:lang w:val="en-CA"/>
        </w:rPr>
      </w:pPr>
      <w:bookmarkStart w:id="0" w:name="_Toc494993680"/>
      <w:bookmarkStart w:id="1" w:name="_Toc494993706"/>
      <w:bookmarkStart w:id="2" w:name="_Toc494993879"/>
      <w:r>
        <w:rPr>
          <w:lang w:val="en-CA"/>
        </w:rPr>
        <w:lastRenderedPageBreak/>
        <w:t>Task 1 The Flow</w:t>
      </w:r>
      <w:bookmarkEnd w:id="0"/>
      <w:bookmarkEnd w:id="1"/>
      <w:bookmarkEnd w:id="2"/>
    </w:p>
    <w:p w:rsidR="003259AB" w:rsidRDefault="00B51DE1" w:rsidP="00B51DE1">
      <w:pPr>
        <w:pStyle w:val="Heading2"/>
        <w:rPr>
          <w:lang w:val="en-CA"/>
        </w:rPr>
      </w:pPr>
      <w:bookmarkStart w:id="3" w:name="_Toc494993880"/>
      <w:bookmarkStart w:id="4" w:name="_Toc494993681"/>
      <w:bookmarkStart w:id="5" w:name="_Toc494993707"/>
      <w:r w:rsidRPr="00B51DE1">
        <w:rPr>
          <w:lang w:val="en-CA"/>
        </w:rPr>
        <w:t>1.</w:t>
      </w:r>
      <w:r>
        <w:rPr>
          <w:lang w:val="en-CA"/>
        </w:rPr>
        <w:t>1 The flow chart</w:t>
      </w:r>
      <w:bookmarkEnd w:id="3"/>
    </w:p>
    <w:p w:rsidR="003259AB" w:rsidRPr="003259AB" w:rsidRDefault="003259AB" w:rsidP="003259AB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>
            <wp:extent cx="5530850" cy="7672753"/>
            <wp:effectExtent l="0" t="0" r="0" b="4445"/>
            <wp:docPr id="8" name="Picture 8" descr="A screen 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owchar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723" cy="768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E1" w:rsidRDefault="00B51DE1" w:rsidP="00B51DE1">
      <w:pPr>
        <w:pStyle w:val="Heading1"/>
        <w:rPr>
          <w:lang w:val="en-CA"/>
        </w:rPr>
      </w:pPr>
      <w:bookmarkStart w:id="6" w:name="_Toc494993682"/>
      <w:bookmarkStart w:id="7" w:name="_Toc494993708"/>
      <w:bookmarkStart w:id="8" w:name="_Toc494993881"/>
      <w:bookmarkEnd w:id="4"/>
      <w:bookmarkEnd w:id="5"/>
      <w:r>
        <w:rPr>
          <w:lang w:val="en-CA"/>
        </w:rPr>
        <w:lastRenderedPageBreak/>
        <w:t>Task2 The Roadmap</w:t>
      </w:r>
      <w:bookmarkEnd w:id="6"/>
      <w:bookmarkEnd w:id="7"/>
      <w:bookmarkEnd w:id="8"/>
    </w:p>
    <w:p w:rsidR="00DD432D" w:rsidRDefault="00B51DE1" w:rsidP="00B51DE1">
      <w:pPr>
        <w:pStyle w:val="Heading2"/>
        <w:rPr>
          <w:lang w:val="en-CA"/>
        </w:rPr>
      </w:pPr>
      <w:bookmarkStart w:id="9" w:name="_Toc494993683"/>
      <w:bookmarkStart w:id="10" w:name="_Toc494993709"/>
      <w:bookmarkStart w:id="11" w:name="_Toc494993882"/>
      <w:r>
        <w:rPr>
          <w:lang w:val="en-CA"/>
        </w:rPr>
        <w:t>2.1 Pseudo</w:t>
      </w:r>
      <w:r w:rsidR="00DD432D">
        <w:rPr>
          <w:lang w:val="en-CA"/>
        </w:rPr>
        <w:t>code</w:t>
      </w:r>
      <w:bookmarkEnd w:id="9"/>
      <w:bookmarkEnd w:id="10"/>
      <w:bookmarkEnd w:id="11"/>
    </w:p>
    <w:p w:rsidR="00DD432D" w:rsidRDefault="00DD432D" w:rsidP="00DD432D">
      <w:pPr>
        <w:rPr>
          <w:lang w:val="en-CA"/>
        </w:rPr>
      </w:pPr>
    </w:p>
    <w:p w:rsidR="00DD432D" w:rsidRPr="00DD432D" w:rsidRDefault="00DD432D" w:rsidP="00DD432D">
      <w:pPr>
        <w:pStyle w:val="ListParagraph"/>
        <w:numPr>
          <w:ilvl w:val="0"/>
          <w:numId w:val="29"/>
        </w:numPr>
        <w:rPr>
          <w:lang w:val="en-CA"/>
        </w:rPr>
      </w:pPr>
      <w:r w:rsidRPr="00DD432D">
        <w:rPr>
          <w:lang w:val="en-CA"/>
        </w:rPr>
        <w:t>Start of Program</w:t>
      </w:r>
      <w:r w:rsidR="00B14791">
        <w:rPr>
          <w:lang w:val="en-CA"/>
        </w:rPr>
        <w:t xml:space="preserve"> from login page.</w:t>
      </w:r>
    </w:p>
    <w:p w:rsidR="00DD432D" w:rsidRDefault="00B14791" w:rsidP="00DD432D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C</w:t>
      </w:r>
      <w:r w:rsidR="00DD432D" w:rsidRPr="00DD432D">
        <w:rPr>
          <w:lang w:val="en-CA"/>
        </w:rPr>
        <w:t xml:space="preserve">reate variables called </w:t>
      </w:r>
      <w:proofErr w:type="spellStart"/>
      <w:r w:rsidR="00DD432D" w:rsidRPr="00DD432D">
        <w:rPr>
          <w:lang w:val="en-CA"/>
        </w:rPr>
        <w:t>vUsername</w:t>
      </w:r>
      <w:proofErr w:type="spellEnd"/>
      <w:r w:rsidR="00DD432D" w:rsidRPr="00DD432D">
        <w:rPr>
          <w:lang w:val="en-CA"/>
        </w:rPr>
        <w:t xml:space="preserve">, </w:t>
      </w:r>
      <w:proofErr w:type="spellStart"/>
      <w:r w:rsidR="00DD432D" w:rsidRPr="00DD432D">
        <w:rPr>
          <w:lang w:val="en-CA"/>
        </w:rPr>
        <w:t>vPassword</w:t>
      </w:r>
      <w:proofErr w:type="spellEnd"/>
      <w:r w:rsidR="00DD432D" w:rsidRPr="00DD432D">
        <w:rPr>
          <w:lang w:val="en-CA"/>
        </w:rPr>
        <w:t xml:space="preserve">, </w:t>
      </w:r>
      <w:proofErr w:type="spellStart"/>
      <w:r w:rsidR="00DD432D" w:rsidRPr="00DD432D">
        <w:rPr>
          <w:lang w:val="en-CA"/>
        </w:rPr>
        <w:t>vIsChecked</w:t>
      </w:r>
      <w:proofErr w:type="spellEnd"/>
      <w:r w:rsidR="00DD432D" w:rsidRPr="00DD432D">
        <w:rPr>
          <w:lang w:val="en-CA"/>
        </w:rPr>
        <w:t xml:space="preserve">, </w:t>
      </w:r>
      <w:proofErr w:type="spellStart"/>
      <w:r w:rsidR="00DD432D" w:rsidRPr="00DD432D">
        <w:rPr>
          <w:lang w:val="en-CA"/>
        </w:rPr>
        <w:t>dUse</w:t>
      </w:r>
      <w:r w:rsidR="00DD432D">
        <w:rPr>
          <w:lang w:val="en-CA"/>
        </w:rPr>
        <w:t>rname</w:t>
      </w:r>
      <w:proofErr w:type="spellEnd"/>
      <w:r w:rsidR="00DD432D">
        <w:rPr>
          <w:lang w:val="en-CA"/>
        </w:rPr>
        <w:t xml:space="preserve">, </w:t>
      </w:r>
      <w:proofErr w:type="spellStart"/>
      <w:r w:rsidR="00DD432D">
        <w:rPr>
          <w:lang w:val="en-CA"/>
        </w:rPr>
        <w:t>dPassword</w:t>
      </w:r>
      <w:proofErr w:type="spellEnd"/>
      <w:r w:rsidR="00DD432D">
        <w:rPr>
          <w:lang w:val="en-CA"/>
        </w:rPr>
        <w:t xml:space="preserve">, </w:t>
      </w:r>
      <w:proofErr w:type="spellStart"/>
      <w:r w:rsidR="00DD432D">
        <w:rPr>
          <w:lang w:val="en-CA"/>
        </w:rPr>
        <w:t>dIsLockedOut</w:t>
      </w:r>
      <w:proofErr w:type="spellEnd"/>
      <w:r w:rsidR="00DD432D">
        <w:rPr>
          <w:lang w:val="en-CA"/>
        </w:rPr>
        <w:t>,</w:t>
      </w:r>
      <w:r w:rsidR="00DD432D" w:rsidRPr="00DD432D">
        <w:rPr>
          <w:lang w:val="en-CA"/>
        </w:rPr>
        <w:t xml:space="preserve"> </w:t>
      </w:r>
      <w:proofErr w:type="spellStart"/>
      <w:r w:rsidR="00DD432D" w:rsidRPr="00DD432D">
        <w:rPr>
          <w:lang w:val="en-CA"/>
        </w:rPr>
        <w:t>vIncorrectCnt</w:t>
      </w:r>
      <w:proofErr w:type="spellEnd"/>
      <w:r w:rsidR="003E7484">
        <w:rPr>
          <w:lang w:val="en-CA"/>
        </w:rPr>
        <w:t xml:space="preserve">. Set </w:t>
      </w:r>
      <w:proofErr w:type="spellStart"/>
      <w:r w:rsidR="003E7484">
        <w:rPr>
          <w:lang w:val="en-CA"/>
        </w:rPr>
        <w:t>vIncorrectCnt</w:t>
      </w:r>
      <w:proofErr w:type="spellEnd"/>
      <w:r w:rsidR="003E7484">
        <w:rPr>
          <w:lang w:val="en-CA"/>
        </w:rPr>
        <w:t xml:space="preserve"> to 0.</w:t>
      </w:r>
    </w:p>
    <w:p w:rsidR="00DD432D" w:rsidRDefault="00B14791" w:rsidP="00DD432D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R</w:t>
      </w:r>
      <w:r w:rsidR="00DD432D">
        <w:rPr>
          <w:lang w:val="en-CA"/>
        </w:rPr>
        <w:t>ead user’s request as click event</w:t>
      </w:r>
    </w:p>
    <w:p w:rsidR="00DD432D" w:rsidRDefault="00DD432D" w:rsidP="00DD432D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If user click on login button or link, go to step 7</w:t>
      </w:r>
      <w:r w:rsidR="003E7484">
        <w:rPr>
          <w:lang w:val="en-CA"/>
        </w:rPr>
        <w:t xml:space="preserve"> otherwise</w:t>
      </w:r>
      <w:r>
        <w:rPr>
          <w:lang w:val="en-CA"/>
        </w:rPr>
        <w:t xml:space="preserve"> go to 5. </w:t>
      </w:r>
    </w:p>
    <w:p w:rsidR="00DD432D" w:rsidRDefault="00DD432D" w:rsidP="00DD432D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If user click on Sign up button or link, go to step </w:t>
      </w:r>
      <w:r w:rsidR="00B14791">
        <w:rPr>
          <w:lang w:val="en-CA"/>
        </w:rPr>
        <w:t>24</w:t>
      </w:r>
      <w:r>
        <w:rPr>
          <w:lang w:val="en-CA"/>
        </w:rPr>
        <w:t xml:space="preserve"> </w:t>
      </w:r>
      <w:r w:rsidR="003E7484">
        <w:rPr>
          <w:lang w:val="en-CA"/>
        </w:rPr>
        <w:t>otherwise</w:t>
      </w:r>
      <w:r>
        <w:rPr>
          <w:lang w:val="en-CA"/>
        </w:rPr>
        <w:t xml:space="preserve"> go to </w:t>
      </w:r>
      <w:r w:rsidR="00B14791">
        <w:rPr>
          <w:lang w:val="en-CA"/>
        </w:rPr>
        <w:t>6</w:t>
      </w:r>
      <w:r>
        <w:rPr>
          <w:lang w:val="en-CA"/>
        </w:rPr>
        <w:t>.</w:t>
      </w:r>
    </w:p>
    <w:p w:rsidR="00DD432D" w:rsidRDefault="00DD432D" w:rsidP="00DD432D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If user click on </w:t>
      </w:r>
      <w:proofErr w:type="spellStart"/>
      <w:r>
        <w:rPr>
          <w:lang w:val="en-CA"/>
        </w:rPr>
        <w:t>Fogot</w:t>
      </w:r>
      <w:proofErr w:type="spellEnd"/>
      <w:r>
        <w:rPr>
          <w:lang w:val="en-CA"/>
        </w:rPr>
        <w:t xml:space="preserve"> password button or link, go to step </w:t>
      </w:r>
      <w:r w:rsidR="006E0399">
        <w:rPr>
          <w:lang w:val="en-CA"/>
        </w:rPr>
        <w:t>38</w:t>
      </w:r>
      <w:r>
        <w:rPr>
          <w:lang w:val="en-CA"/>
        </w:rPr>
        <w:t xml:space="preserve"> </w:t>
      </w:r>
      <w:r w:rsidR="003E7484">
        <w:rPr>
          <w:lang w:val="en-CA"/>
        </w:rPr>
        <w:t>otherwise</w:t>
      </w:r>
      <w:r>
        <w:rPr>
          <w:lang w:val="en-CA"/>
        </w:rPr>
        <w:t xml:space="preserve"> go to step 3.</w:t>
      </w:r>
    </w:p>
    <w:p w:rsidR="003E7484" w:rsidRDefault="00DD432D" w:rsidP="00DD432D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Read username from screen and assign to </w:t>
      </w:r>
      <w:proofErr w:type="spellStart"/>
      <w:r>
        <w:rPr>
          <w:lang w:val="en-CA"/>
        </w:rPr>
        <w:t>vUsername</w:t>
      </w:r>
      <w:proofErr w:type="spellEnd"/>
      <w:r w:rsidR="003E7484">
        <w:rPr>
          <w:lang w:val="en-CA"/>
        </w:rPr>
        <w:t>.</w:t>
      </w:r>
    </w:p>
    <w:p w:rsidR="003E7484" w:rsidRDefault="003E7484" w:rsidP="00DD432D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Read password from screen and assign to </w:t>
      </w:r>
      <w:proofErr w:type="spellStart"/>
      <w:r>
        <w:rPr>
          <w:lang w:val="en-CA"/>
        </w:rPr>
        <w:t>vPassword</w:t>
      </w:r>
      <w:proofErr w:type="spellEnd"/>
      <w:r>
        <w:rPr>
          <w:lang w:val="en-CA"/>
        </w:rPr>
        <w:t>.</w:t>
      </w:r>
    </w:p>
    <w:p w:rsidR="003E7484" w:rsidRDefault="003E7484" w:rsidP="00DD432D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Read check box of ‘Remember me’ and assign to </w:t>
      </w:r>
      <w:proofErr w:type="spellStart"/>
      <w:r>
        <w:rPr>
          <w:lang w:val="en-CA"/>
        </w:rPr>
        <w:t>vIsChecked</w:t>
      </w:r>
      <w:proofErr w:type="spellEnd"/>
      <w:r>
        <w:rPr>
          <w:lang w:val="en-CA"/>
        </w:rPr>
        <w:t>.</w:t>
      </w:r>
    </w:p>
    <w:p w:rsidR="003E7484" w:rsidRDefault="003E7484" w:rsidP="00DD432D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If </w:t>
      </w:r>
      <w:proofErr w:type="spellStart"/>
      <w:r>
        <w:rPr>
          <w:lang w:val="en-CA"/>
        </w:rPr>
        <w:t>vUsername</w:t>
      </w:r>
      <w:proofErr w:type="spellEnd"/>
      <w:r>
        <w:rPr>
          <w:lang w:val="en-CA"/>
        </w:rPr>
        <w:t xml:space="preserve"> is not blank, go to step 12 otherwise go to step 11</w:t>
      </w:r>
    </w:p>
    <w:p w:rsidR="003E7484" w:rsidRDefault="003E7484" w:rsidP="00DD432D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Print “Enter a username” and go to step 3</w:t>
      </w:r>
    </w:p>
    <w:p w:rsidR="003E7484" w:rsidRDefault="003E7484" w:rsidP="003E7484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Read user information from database and assign to </w:t>
      </w:r>
      <w:proofErr w:type="spellStart"/>
      <w:r>
        <w:rPr>
          <w:lang w:val="en-CA"/>
        </w:rPr>
        <w:t>dUsername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dPassword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dIsLockedOut</w:t>
      </w:r>
      <w:proofErr w:type="spellEnd"/>
      <w:r>
        <w:rPr>
          <w:lang w:val="en-CA"/>
        </w:rPr>
        <w:t>.</w:t>
      </w:r>
    </w:p>
    <w:p w:rsidR="003E7484" w:rsidRDefault="003E7484" w:rsidP="003E7484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If </w:t>
      </w:r>
      <w:proofErr w:type="spellStart"/>
      <w:r>
        <w:rPr>
          <w:lang w:val="en-CA"/>
        </w:rPr>
        <w:t>dUsername</w:t>
      </w:r>
      <w:proofErr w:type="spellEnd"/>
      <w:r>
        <w:rPr>
          <w:lang w:val="en-CA"/>
        </w:rPr>
        <w:t xml:space="preserve"> is blank, go to step 14 otherwise go to step 15.</w:t>
      </w:r>
    </w:p>
    <w:p w:rsidR="003E7484" w:rsidRDefault="003E7484" w:rsidP="003E7484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Print “We can’t find the username” and go to step 3</w:t>
      </w:r>
    </w:p>
    <w:p w:rsidR="003E7484" w:rsidRDefault="003E7484" w:rsidP="003E7484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If the value of </w:t>
      </w:r>
      <w:proofErr w:type="spellStart"/>
      <w:r>
        <w:rPr>
          <w:lang w:val="en-CA"/>
        </w:rPr>
        <w:t>dIsLockedOut</w:t>
      </w:r>
      <w:proofErr w:type="spellEnd"/>
      <w:r w:rsidRPr="003E7484">
        <w:rPr>
          <w:lang w:val="en-CA"/>
        </w:rPr>
        <w:t xml:space="preserve"> </w:t>
      </w:r>
      <w:r>
        <w:rPr>
          <w:lang w:val="en-CA"/>
        </w:rPr>
        <w:t>is true, go to step 16 otherwise go to step 17</w:t>
      </w:r>
    </w:p>
    <w:p w:rsidR="003E7484" w:rsidRDefault="003E7484" w:rsidP="003E7484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Print “This is locked out account”</w:t>
      </w:r>
    </w:p>
    <w:p w:rsidR="003E7484" w:rsidRDefault="003E7484" w:rsidP="003E7484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If the value of </w:t>
      </w:r>
      <w:proofErr w:type="spellStart"/>
      <w:r>
        <w:rPr>
          <w:lang w:val="en-CA"/>
        </w:rPr>
        <w:t>vPassword</w:t>
      </w:r>
      <w:proofErr w:type="spellEnd"/>
      <w:r>
        <w:rPr>
          <w:lang w:val="en-CA"/>
        </w:rPr>
        <w:t xml:space="preserve"> is equal to the value of </w:t>
      </w:r>
      <w:proofErr w:type="spellStart"/>
      <w:r>
        <w:rPr>
          <w:lang w:val="en-CA"/>
        </w:rPr>
        <w:t>dPassword</w:t>
      </w:r>
      <w:proofErr w:type="spellEnd"/>
      <w:r>
        <w:rPr>
          <w:lang w:val="en-CA"/>
        </w:rPr>
        <w:t xml:space="preserve">, go to step </w:t>
      </w:r>
      <w:r w:rsidR="00B14791">
        <w:rPr>
          <w:lang w:val="en-CA"/>
        </w:rPr>
        <w:t>21</w:t>
      </w:r>
      <w:r>
        <w:rPr>
          <w:lang w:val="en-CA"/>
        </w:rPr>
        <w:t xml:space="preserve"> otherwise go to step 18</w:t>
      </w:r>
    </w:p>
    <w:p w:rsidR="003E7484" w:rsidRDefault="003E7484" w:rsidP="003E7484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Add 1 to </w:t>
      </w:r>
      <w:proofErr w:type="spellStart"/>
      <w:r>
        <w:rPr>
          <w:lang w:val="en-CA"/>
        </w:rPr>
        <w:t>vIncorrectCnt</w:t>
      </w:r>
      <w:proofErr w:type="spellEnd"/>
      <w:r w:rsidR="003259AB">
        <w:rPr>
          <w:lang w:val="en-CA"/>
        </w:rPr>
        <w:t xml:space="preserve"> and print forgot password link on screen</w:t>
      </w:r>
      <w:r>
        <w:rPr>
          <w:lang w:val="en-CA"/>
        </w:rPr>
        <w:t>.</w:t>
      </w:r>
    </w:p>
    <w:p w:rsidR="003E7484" w:rsidRDefault="00B14791" w:rsidP="003E7484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If the value of </w:t>
      </w:r>
      <w:proofErr w:type="spellStart"/>
      <w:r>
        <w:rPr>
          <w:lang w:val="en-CA"/>
        </w:rPr>
        <w:t>vIncorrectCnt</w:t>
      </w:r>
      <w:proofErr w:type="spellEnd"/>
      <w:r>
        <w:rPr>
          <w:lang w:val="en-CA"/>
        </w:rPr>
        <w:t xml:space="preserve"> is bigger than ‘X’ go to step 20 otherwise go to step 3</w:t>
      </w:r>
    </w:p>
    <w:p w:rsidR="00B14791" w:rsidRDefault="00B14791" w:rsidP="003E7484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Update user information about locked out account in database to True and go to step 3</w:t>
      </w:r>
    </w:p>
    <w:p w:rsidR="00B14791" w:rsidRDefault="00B14791" w:rsidP="003E7484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 If the value of </w:t>
      </w:r>
      <w:proofErr w:type="spellStart"/>
      <w:r>
        <w:rPr>
          <w:lang w:val="en-CA"/>
        </w:rPr>
        <w:t>vIschecked</w:t>
      </w:r>
      <w:proofErr w:type="spellEnd"/>
      <w:r>
        <w:rPr>
          <w:lang w:val="en-CA"/>
        </w:rPr>
        <w:t xml:space="preserve"> is true, go to step 22 otherwise go to step 23.</w:t>
      </w:r>
    </w:p>
    <w:p w:rsidR="00B14791" w:rsidRDefault="00B14791" w:rsidP="003E7484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Update data in browser to remain login status</w:t>
      </w:r>
    </w:p>
    <w:p w:rsidR="00B14791" w:rsidRDefault="00B14791" w:rsidP="00B14791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Print user name on screen. Log in is done.</w:t>
      </w:r>
    </w:p>
    <w:p w:rsidR="00B14791" w:rsidRDefault="00B14791" w:rsidP="00B14791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Open sign up page</w:t>
      </w:r>
      <w:r w:rsidR="006E0399">
        <w:rPr>
          <w:lang w:val="en-CA"/>
        </w:rPr>
        <w:t xml:space="preserve"> if different</w:t>
      </w:r>
      <w:r w:rsidR="00CF5FAA">
        <w:rPr>
          <w:lang w:val="en-CA"/>
        </w:rPr>
        <w:t xml:space="preserve"> page is on screen</w:t>
      </w:r>
      <w:r>
        <w:rPr>
          <w:lang w:val="en-CA"/>
        </w:rPr>
        <w:t>.</w:t>
      </w:r>
    </w:p>
    <w:p w:rsidR="00B14791" w:rsidRDefault="00B14791" w:rsidP="00B14791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Create </w:t>
      </w:r>
      <w:r w:rsidR="00CF5FAA">
        <w:rPr>
          <w:lang w:val="en-CA"/>
        </w:rPr>
        <w:t xml:space="preserve">variables called </w:t>
      </w:r>
      <w:proofErr w:type="spellStart"/>
      <w:r w:rsidR="00CF5FAA">
        <w:rPr>
          <w:lang w:val="en-CA"/>
        </w:rPr>
        <w:t>vDob</w:t>
      </w:r>
      <w:proofErr w:type="spellEnd"/>
      <w:r w:rsidR="00CF5FAA">
        <w:rPr>
          <w:lang w:val="en-CA"/>
        </w:rPr>
        <w:t xml:space="preserve">, </w:t>
      </w:r>
      <w:proofErr w:type="spellStart"/>
      <w:r w:rsidR="00CF5FAA">
        <w:rPr>
          <w:lang w:val="en-CA"/>
        </w:rPr>
        <w:t>vCustFname</w:t>
      </w:r>
      <w:proofErr w:type="spellEnd"/>
      <w:r w:rsidR="00CF5FAA">
        <w:rPr>
          <w:lang w:val="en-CA"/>
        </w:rPr>
        <w:t xml:space="preserve">, </w:t>
      </w:r>
      <w:proofErr w:type="spellStart"/>
      <w:r w:rsidR="00CF5FAA">
        <w:rPr>
          <w:lang w:val="en-CA"/>
        </w:rPr>
        <w:t>vCustLname</w:t>
      </w:r>
      <w:proofErr w:type="spellEnd"/>
      <w:r w:rsidR="006E0399">
        <w:rPr>
          <w:lang w:val="en-CA"/>
        </w:rPr>
        <w:t xml:space="preserve">, </w:t>
      </w:r>
      <w:proofErr w:type="spellStart"/>
      <w:r w:rsidR="006E0399">
        <w:rPr>
          <w:lang w:val="en-CA"/>
        </w:rPr>
        <w:t>vAnswer</w:t>
      </w:r>
      <w:proofErr w:type="spellEnd"/>
      <w:r w:rsidR="006E0399">
        <w:rPr>
          <w:lang w:val="en-CA"/>
        </w:rPr>
        <w:t>, Answer and assign answer of captcha question to Answer</w:t>
      </w:r>
      <w:r w:rsidR="00CF5FAA">
        <w:rPr>
          <w:lang w:val="en-CA"/>
        </w:rPr>
        <w:t>.</w:t>
      </w:r>
    </w:p>
    <w:p w:rsidR="00CF5FAA" w:rsidRDefault="00B14791" w:rsidP="00CF5FAA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Read user information user entered from registration form on screen.</w:t>
      </w:r>
    </w:p>
    <w:p w:rsidR="00CF5FAA" w:rsidRDefault="00CF5FAA" w:rsidP="00CF5FAA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Assign first name to </w:t>
      </w:r>
      <w:proofErr w:type="spellStart"/>
      <w:r>
        <w:rPr>
          <w:lang w:val="en-CA"/>
        </w:rPr>
        <w:t>vCustFname</w:t>
      </w:r>
      <w:proofErr w:type="spellEnd"/>
      <w:r>
        <w:rPr>
          <w:lang w:val="en-CA"/>
        </w:rPr>
        <w:t xml:space="preserve">, last name to </w:t>
      </w:r>
      <w:proofErr w:type="spellStart"/>
      <w:r>
        <w:rPr>
          <w:lang w:val="en-CA"/>
        </w:rPr>
        <w:t>vCustLname</w:t>
      </w:r>
      <w:proofErr w:type="spellEnd"/>
      <w:r>
        <w:rPr>
          <w:lang w:val="en-CA"/>
        </w:rPr>
        <w:t xml:space="preserve"> and date of birth to </w:t>
      </w:r>
      <w:proofErr w:type="spellStart"/>
      <w:r>
        <w:rPr>
          <w:lang w:val="en-CA"/>
        </w:rPr>
        <w:t>vDob</w:t>
      </w:r>
      <w:proofErr w:type="spellEnd"/>
      <w:r>
        <w:rPr>
          <w:lang w:val="en-CA"/>
        </w:rPr>
        <w:t>.</w:t>
      </w:r>
    </w:p>
    <w:p w:rsidR="00CF5FAA" w:rsidRDefault="001D29E6" w:rsidP="00CF5FAA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Assign</w:t>
      </w:r>
      <w:bookmarkStart w:id="12" w:name="_GoBack"/>
      <w:bookmarkEnd w:id="12"/>
      <w:r w:rsidR="00CF5FAA">
        <w:rPr>
          <w:lang w:val="en-CA"/>
        </w:rPr>
        <w:t xml:space="preserve"> username user entered to </w:t>
      </w:r>
      <w:proofErr w:type="spellStart"/>
      <w:r w:rsidR="00CF5FAA">
        <w:rPr>
          <w:lang w:val="en-CA"/>
        </w:rPr>
        <w:t>vUsername</w:t>
      </w:r>
      <w:proofErr w:type="spellEnd"/>
      <w:r w:rsidR="00CF5FAA">
        <w:rPr>
          <w:lang w:val="en-CA"/>
        </w:rPr>
        <w:t xml:space="preserve"> and password to </w:t>
      </w:r>
      <w:proofErr w:type="spellStart"/>
      <w:r w:rsidR="00CF5FAA">
        <w:rPr>
          <w:lang w:val="en-CA"/>
        </w:rPr>
        <w:t>vPassword</w:t>
      </w:r>
      <w:proofErr w:type="spellEnd"/>
      <w:r w:rsidR="00CF5FAA">
        <w:rPr>
          <w:lang w:val="en-CA"/>
        </w:rPr>
        <w:t>.</w:t>
      </w:r>
    </w:p>
    <w:p w:rsidR="00CF5FAA" w:rsidRDefault="00CF5FAA" w:rsidP="00CF5FAA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If the format of the value of </w:t>
      </w:r>
      <w:proofErr w:type="spellStart"/>
      <w:r>
        <w:rPr>
          <w:lang w:val="en-CA"/>
        </w:rPr>
        <w:t>vUsername</w:t>
      </w:r>
      <w:proofErr w:type="spellEnd"/>
      <w:r>
        <w:rPr>
          <w:lang w:val="en-CA"/>
        </w:rPr>
        <w:t xml:space="preserve"> is valid, go to step 31 otherwise go to step 30</w:t>
      </w:r>
    </w:p>
    <w:p w:rsidR="00CF5FAA" w:rsidRDefault="00CF5FAA" w:rsidP="00CF5FAA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Print “It is not valid format, please enter email address” and go to step </w:t>
      </w:r>
      <w:r w:rsidR="006E0399">
        <w:rPr>
          <w:lang w:val="en-CA"/>
        </w:rPr>
        <w:t>24</w:t>
      </w:r>
      <w:r>
        <w:rPr>
          <w:lang w:val="en-CA"/>
        </w:rPr>
        <w:t>.</w:t>
      </w:r>
    </w:p>
    <w:p w:rsidR="006E0399" w:rsidRDefault="006E0399" w:rsidP="00CF5FAA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Assign the answer user input for captcha question to </w:t>
      </w:r>
      <w:proofErr w:type="spellStart"/>
      <w:r>
        <w:rPr>
          <w:lang w:val="en-CA"/>
        </w:rPr>
        <w:t>vAnswer</w:t>
      </w:r>
      <w:proofErr w:type="spellEnd"/>
    </w:p>
    <w:p w:rsidR="006E0399" w:rsidRDefault="006E0399" w:rsidP="00CF5FAA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If the value of </w:t>
      </w:r>
      <w:proofErr w:type="spellStart"/>
      <w:r>
        <w:rPr>
          <w:lang w:val="en-CA"/>
        </w:rPr>
        <w:t>vAnswer</w:t>
      </w:r>
      <w:proofErr w:type="spellEnd"/>
      <w:r>
        <w:rPr>
          <w:lang w:val="en-CA"/>
        </w:rPr>
        <w:t xml:space="preserve"> is equal to the value of Answer, go to step 34 otherwise go to step 33.</w:t>
      </w:r>
    </w:p>
    <w:p w:rsidR="006E0399" w:rsidRDefault="006E0399" w:rsidP="00CF5FAA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Print “Incorrect answer” and go to step 24.</w:t>
      </w:r>
    </w:p>
    <w:p w:rsidR="006E0399" w:rsidRDefault="006E0399" w:rsidP="00CF5FAA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Insert user information to database</w:t>
      </w:r>
    </w:p>
    <w:p w:rsidR="006E0399" w:rsidRDefault="006E0399" w:rsidP="00CF5FAA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If in database, there is already same user information, to go to 36 otherwise go to 37.</w:t>
      </w:r>
    </w:p>
    <w:p w:rsidR="006E0399" w:rsidRDefault="006E0399" w:rsidP="00CF5FAA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Print “You already registered, forget password?”</w:t>
      </w:r>
    </w:p>
    <w:p w:rsidR="006E0399" w:rsidRDefault="006E0399" w:rsidP="00CF5FAA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Sign up complete.</w:t>
      </w:r>
    </w:p>
    <w:p w:rsidR="006E0399" w:rsidRDefault="006E0399" w:rsidP="00CF5FAA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Open forgot password page, if different page is opened now.</w:t>
      </w:r>
    </w:p>
    <w:p w:rsidR="006E0399" w:rsidRDefault="006E0399" w:rsidP="00CF5FAA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Read username user input and set to </w:t>
      </w:r>
      <w:proofErr w:type="spellStart"/>
      <w:r>
        <w:rPr>
          <w:lang w:val="en-CA"/>
        </w:rPr>
        <w:t>vUsername</w:t>
      </w:r>
      <w:proofErr w:type="spellEnd"/>
      <w:r>
        <w:rPr>
          <w:lang w:val="en-CA"/>
        </w:rPr>
        <w:t>.</w:t>
      </w:r>
    </w:p>
    <w:p w:rsidR="006E0399" w:rsidRDefault="006E0399" w:rsidP="00CF5FAA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 xml:space="preserve">Send email to the value of </w:t>
      </w:r>
      <w:proofErr w:type="spellStart"/>
      <w:r>
        <w:rPr>
          <w:lang w:val="en-CA"/>
        </w:rPr>
        <w:t>vUsername</w:t>
      </w:r>
      <w:proofErr w:type="spellEnd"/>
      <w:r>
        <w:rPr>
          <w:lang w:val="en-CA"/>
        </w:rPr>
        <w:t>.</w:t>
      </w:r>
    </w:p>
    <w:p w:rsidR="00B51DE1" w:rsidRPr="00CF5FAA" w:rsidRDefault="006E0399" w:rsidP="00CF5FAA">
      <w:pPr>
        <w:pStyle w:val="ListParagraph"/>
        <w:numPr>
          <w:ilvl w:val="0"/>
          <w:numId w:val="29"/>
        </w:numPr>
        <w:rPr>
          <w:lang w:val="en-CA"/>
        </w:rPr>
      </w:pPr>
      <w:r>
        <w:rPr>
          <w:lang w:val="en-CA"/>
        </w:rPr>
        <w:t>End.</w:t>
      </w:r>
      <w:r w:rsidR="00B51DE1" w:rsidRPr="00CF5FAA">
        <w:rPr>
          <w:lang w:val="en-CA"/>
        </w:rPr>
        <w:br w:type="page"/>
      </w:r>
    </w:p>
    <w:p w:rsidR="00DC07D0" w:rsidRDefault="00DC07D0" w:rsidP="00DC07D0">
      <w:pPr>
        <w:pStyle w:val="Heading1"/>
        <w:rPr>
          <w:lang w:val="en-CA"/>
        </w:rPr>
      </w:pPr>
      <w:bookmarkStart w:id="13" w:name="_Toc494993684"/>
      <w:bookmarkStart w:id="14" w:name="_Toc494993710"/>
      <w:bookmarkStart w:id="15" w:name="_Toc494993883"/>
      <w:r>
        <w:rPr>
          <w:lang w:val="en-CA"/>
        </w:rPr>
        <w:lastRenderedPageBreak/>
        <w:t xml:space="preserve">Task 3 The </w:t>
      </w:r>
      <w:proofErr w:type="spellStart"/>
      <w:r>
        <w:rPr>
          <w:lang w:val="en-CA"/>
        </w:rPr>
        <w:t>BeepBoop</w:t>
      </w:r>
      <w:proofErr w:type="spellEnd"/>
      <w:r>
        <w:rPr>
          <w:lang w:val="en-CA"/>
        </w:rPr>
        <w:t xml:space="preserve"> Conundrum</w:t>
      </w:r>
      <w:bookmarkEnd w:id="13"/>
      <w:bookmarkEnd w:id="14"/>
      <w:bookmarkEnd w:id="15"/>
    </w:p>
    <w:p w:rsidR="00DC07D0" w:rsidRDefault="00DC07D0" w:rsidP="00DC07D0">
      <w:pPr>
        <w:rPr>
          <w:lang w:val="en-CA"/>
        </w:rPr>
      </w:pPr>
    </w:p>
    <w:p w:rsidR="00DC07D0" w:rsidRDefault="00344FC4" w:rsidP="00DC07D0">
      <w:pPr>
        <w:pStyle w:val="Heading2"/>
        <w:rPr>
          <w:lang w:val="en-CA"/>
        </w:rPr>
      </w:pPr>
      <w:bookmarkStart w:id="16" w:name="_Toc494993685"/>
      <w:bookmarkStart w:id="17" w:name="_Toc494993711"/>
      <w:bookmarkStart w:id="18" w:name="_Toc494993884"/>
      <w:r>
        <w:rPr>
          <w:lang w:val="en-CA"/>
        </w:rPr>
        <w:t xml:space="preserve">3.1 </w:t>
      </w:r>
      <w:r w:rsidR="00DC07D0">
        <w:rPr>
          <w:lang w:val="en-CA"/>
        </w:rPr>
        <w:t xml:space="preserve">The </w:t>
      </w:r>
      <w:proofErr w:type="spellStart"/>
      <w:r w:rsidR="00DC07D0">
        <w:rPr>
          <w:lang w:val="en-CA"/>
        </w:rPr>
        <w:t>BeepBoop</w:t>
      </w:r>
      <w:proofErr w:type="spellEnd"/>
      <w:r w:rsidR="00DC07D0">
        <w:rPr>
          <w:lang w:val="en-CA"/>
        </w:rPr>
        <w:t xml:space="preserve"> program in Pseudocode</w:t>
      </w:r>
      <w:bookmarkEnd w:id="16"/>
      <w:bookmarkEnd w:id="17"/>
      <w:bookmarkEnd w:id="18"/>
    </w:p>
    <w:p w:rsidR="00344FC4" w:rsidRPr="00344FC4" w:rsidRDefault="00344FC4" w:rsidP="00344FC4">
      <w:pPr>
        <w:rPr>
          <w:lang w:val="en-CA"/>
        </w:rPr>
      </w:pPr>
    </w:p>
    <w:p w:rsidR="00DC07D0" w:rsidRDefault="00DC07D0" w:rsidP="00DC07D0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Start of program.</w:t>
      </w:r>
    </w:p>
    <w:p w:rsidR="00DC07D0" w:rsidRDefault="00DC07D0" w:rsidP="00DC07D0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Create two variables, called </w:t>
      </w:r>
      <w:r w:rsidRPr="00DC07D0">
        <w:rPr>
          <w:b/>
          <w:lang w:val="en-CA"/>
        </w:rPr>
        <w:t>count</w:t>
      </w:r>
      <w:r>
        <w:rPr>
          <w:lang w:val="en-CA"/>
        </w:rPr>
        <w:t xml:space="preserve"> and </w:t>
      </w:r>
      <w:r w:rsidRPr="00DC07D0">
        <w:rPr>
          <w:b/>
          <w:lang w:val="en-CA"/>
        </w:rPr>
        <w:t>end</w:t>
      </w:r>
      <w:r>
        <w:rPr>
          <w:lang w:val="en-CA"/>
        </w:rPr>
        <w:t>.</w:t>
      </w:r>
    </w:p>
    <w:p w:rsidR="00DC07D0" w:rsidRDefault="00DC07D0" w:rsidP="00DC07D0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Create two more variables, called </w:t>
      </w:r>
      <w:r w:rsidRPr="00DC07D0">
        <w:rPr>
          <w:b/>
          <w:lang w:val="en-CA"/>
        </w:rPr>
        <w:t>a</w:t>
      </w:r>
      <w:r>
        <w:rPr>
          <w:lang w:val="en-CA"/>
        </w:rPr>
        <w:t xml:space="preserve"> and </w:t>
      </w:r>
      <w:r w:rsidRPr="00DC07D0">
        <w:rPr>
          <w:b/>
          <w:lang w:val="en-CA"/>
        </w:rPr>
        <w:t>b</w:t>
      </w:r>
      <w:r>
        <w:rPr>
          <w:lang w:val="en-CA"/>
        </w:rPr>
        <w:t>.</w:t>
      </w:r>
    </w:p>
    <w:p w:rsidR="00DC07D0" w:rsidRDefault="00DC07D0" w:rsidP="00DC07D0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Set </w:t>
      </w:r>
      <w:r w:rsidRPr="00DC07D0">
        <w:rPr>
          <w:b/>
          <w:lang w:val="en-CA"/>
        </w:rPr>
        <w:t>a</w:t>
      </w:r>
      <w:r>
        <w:rPr>
          <w:lang w:val="en-CA"/>
        </w:rPr>
        <w:t xml:space="preserve"> to the remainder of </w:t>
      </w:r>
      <w:r w:rsidRPr="00DC07D0">
        <w:rPr>
          <w:b/>
          <w:lang w:val="en-CA"/>
        </w:rPr>
        <w:t>count</w:t>
      </w:r>
      <w:r>
        <w:rPr>
          <w:lang w:val="en-CA"/>
        </w:rPr>
        <w:t xml:space="preserve"> divided by 3.</w:t>
      </w:r>
    </w:p>
    <w:p w:rsidR="00DC07D0" w:rsidRDefault="00DC07D0" w:rsidP="00DC07D0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Set </w:t>
      </w:r>
      <w:r w:rsidRPr="00DC07D0">
        <w:rPr>
          <w:b/>
          <w:lang w:val="en-CA"/>
        </w:rPr>
        <w:t>b</w:t>
      </w:r>
      <w:r>
        <w:rPr>
          <w:lang w:val="en-CA"/>
        </w:rPr>
        <w:t xml:space="preserve"> to the remainder of </w:t>
      </w:r>
      <w:r w:rsidRPr="00DC07D0">
        <w:rPr>
          <w:b/>
          <w:lang w:val="en-CA"/>
        </w:rPr>
        <w:t>count</w:t>
      </w:r>
      <w:r>
        <w:rPr>
          <w:lang w:val="en-CA"/>
        </w:rPr>
        <w:t xml:space="preserve"> divided by 5.</w:t>
      </w:r>
    </w:p>
    <w:p w:rsidR="00DC07D0" w:rsidRDefault="00DC07D0" w:rsidP="00DC07D0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If both </w:t>
      </w:r>
      <w:r w:rsidRPr="00DC07D0">
        <w:rPr>
          <w:b/>
          <w:lang w:val="en-CA"/>
        </w:rPr>
        <w:t>a</w:t>
      </w:r>
      <w:r>
        <w:rPr>
          <w:lang w:val="en-CA"/>
        </w:rPr>
        <w:t xml:space="preserve"> and </w:t>
      </w:r>
      <w:r w:rsidRPr="00DC07D0">
        <w:rPr>
          <w:b/>
          <w:lang w:val="en-CA"/>
        </w:rPr>
        <w:t>b</w:t>
      </w:r>
      <w:r>
        <w:rPr>
          <w:lang w:val="en-CA"/>
        </w:rPr>
        <w:t xml:space="preserve"> are equal to zero, print the word </w:t>
      </w:r>
      <w:proofErr w:type="spellStart"/>
      <w:r w:rsidRPr="00DC07D0">
        <w:rPr>
          <w:b/>
          <w:lang w:val="en-CA"/>
        </w:rPr>
        <w:t>BeepBoop</w:t>
      </w:r>
      <w:proofErr w:type="spellEnd"/>
      <w:r>
        <w:rPr>
          <w:lang w:val="en-CA"/>
        </w:rPr>
        <w:t xml:space="preserve"> and jump to step 10.</w:t>
      </w:r>
    </w:p>
    <w:p w:rsidR="00DC07D0" w:rsidRDefault="00DC07D0" w:rsidP="00DC07D0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If </w:t>
      </w:r>
      <w:r w:rsidRPr="00DC07D0">
        <w:rPr>
          <w:b/>
          <w:lang w:val="en-CA"/>
        </w:rPr>
        <w:t>a</w:t>
      </w:r>
      <w:r>
        <w:rPr>
          <w:lang w:val="en-CA"/>
        </w:rPr>
        <w:t xml:space="preserve"> is equal to zero, print the word </w:t>
      </w:r>
      <w:r w:rsidRPr="00DC07D0">
        <w:rPr>
          <w:b/>
          <w:lang w:val="en-CA"/>
        </w:rPr>
        <w:t>Beep</w:t>
      </w:r>
      <w:r>
        <w:rPr>
          <w:lang w:val="en-CA"/>
        </w:rPr>
        <w:t xml:space="preserve"> and jump to step 10.</w:t>
      </w:r>
    </w:p>
    <w:p w:rsidR="00DC07D0" w:rsidRDefault="00DC07D0" w:rsidP="00DC07D0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If </w:t>
      </w:r>
      <w:r w:rsidRPr="00DC07D0">
        <w:rPr>
          <w:b/>
          <w:lang w:val="en-CA"/>
        </w:rPr>
        <w:t>b</w:t>
      </w:r>
      <w:r>
        <w:rPr>
          <w:lang w:val="en-CA"/>
        </w:rPr>
        <w:t xml:space="preserve"> is equal to zero, print the word </w:t>
      </w:r>
      <w:proofErr w:type="spellStart"/>
      <w:r w:rsidRPr="00DC07D0">
        <w:rPr>
          <w:b/>
          <w:lang w:val="en-CA"/>
        </w:rPr>
        <w:t>Boop</w:t>
      </w:r>
      <w:proofErr w:type="spellEnd"/>
      <w:r>
        <w:rPr>
          <w:lang w:val="en-CA"/>
        </w:rPr>
        <w:t xml:space="preserve"> and jump to step 10.</w:t>
      </w:r>
    </w:p>
    <w:p w:rsidR="00DC07D0" w:rsidRDefault="00DC07D0" w:rsidP="00DC07D0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Print the value of </w:t>
      </w:r>
      <w:r w:rsidRPr="00DC07D0">
        <w:rPr>
          <w:b/>
          <w:lang w:val="en-CA"/>
        </w:rPr>
        <w:t>count</w:t>
      </w:r>
      <w:r>
        <w:rPr>
          <w:lang w:val="en-CA"/>
        </w:rPr>
        <w:t>.</w:t>
      </w:r>
    </w:p>
    <w:p w:rsidR="00DC07D0" w:rsidRDefault="00DC07D0" w:rsidP="00DC07D0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If count is less then of equal to end, add 1 to count and jump to step 4.</w:t>
      </w:r>
    </w:p>
    <w:p w:rsidR="00DC07D0" w:rsidRDefault="00DC07D0" w:rsidP="00DC07D0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Print the word </w:t>
      </w:r>
      <w:r w:rsidRPr="00DC07D0">
        <w:rPr>
          <w:b/>
          <w:lang w:val="en-CA"/>
        </w:rPr>
        <w:t>Done</w:t>
      </w:r>
      <w:r>
        <w:rPr>
          <w:lang w:val="en-CA"/>
        </w:rPr>
        <w:t>.</w:t>
      </w:r>
    </w:p>
    <w:p w:rsidR="00DC07D0" w:rsidRDefault="00DC07D0" w:rsidP="00DC07D0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End of program.</w:t>
      </w:r>
    </w:p>
    <w:p w:rsidR="00DC07D0" w:rsidRDefault="00DC07D0" w:rsidP="00DC07D0">
      <w:pPr>
        <w:rPr>
          <w:lang w:val="en-CA"/>
        </w:rPr>
      </w:pPr>
    </w:p>
    <w:p w:rsidR="00344FC4" w:rsidRDefault="00344FC4" w:rsidP="00344FC4">
      <w:pPr>
        <w:pStyle w:val="Heading2"/>
        <w:rPr>
          <w:lang w:val="en-CA"/>
        </w:rPr>
      </w:pPr>
      <w:bookmarkStart w:id="19" w:name="_Toc494993686"/>
      <w:bookmarkStart w:id="20" w:name="_Toc494993712"/>
      <w:bookmarkStart w:id="21" w:name="_Toc494993885"/>
      <w:r>
        <w:rPr>
          <w:lang w:val="en-CA"/>
        </w:rPr>
        <w:t xml:space="preserve">3.2 </w:t>
      </w:r>
      <w:r w:rsidR="00DC07D0">
        <w:rPr>
          <w:lang w:val="en-CA"/>
        </w:rPr>
        <w:t>Explanation</w:t>
      </w:r>
      <w:bookmarkEnd w:id="19"/>
      <w:bookmarkEnd w:id="20"/>
      <w:bookmarkEnd w:id="21"/>
      <w:r w:rsidR="00DC07D0">
        <w:rPr>
          <w:lang w:val="en-CA"/>
        </w:rPr>
        <w:t xml:space="preserve"> </w:t>
      </w:r>
    </w:p>
    <w:p w:rsidR="00406E08" w:rsidRDefault="00406E08" w:rsidP="00406E08">
      <w:pPr>
        <w:rPr>
          <w:lang w:val="en-CA"/>
        </w:rPr>
      </w:pPr>
    </w:p>
    <w:p w:rsidR="00406E08" w:rsidRDefault="00406E08" w:rsidP="00406E08">
      <w:pPr>
        <w:rPr>
          <w:lang w:val="en-CA"/>
        </w:rPr>
      </w:pPr>
      <w:r>
        <w:rPr>
          <w:lang w:val="en-CA"/>
        </w:rPr>
        <w:t>Generally, this program repeatedly</w:t>
      </w:r>
      <w:r w:rsidR="00A40E9B">
        <w:rPr>
          <w:lang w:val="en-CA"/>
        </w:rPr>
        <w:t xml:space="preserve"> prints</w:t>
      </w:r>
      <w:r>
        <w:rPr>
          <w:lang w:val="en-CA"/>
        </w:rPr>
        <w:t xml:space="preserve"> ‘Beep’, ‘</w:t>
      </w:r>
      <w:proofErr w:type="spellStart"/>
      <w:r>
        <w:rPr>
          <w:lang w:val="en-CA"/>
        </w:rPr>
        <w:t>Boop</w:t>
      </w:r>
      <w:proofErr w:type="spellEnd"/>
      <w:r>
        <w:rPr>
          <w:lang w:val="en-CA"/>
        </w:rPr>
        <w:t>’, ‘</w:t>
      </w:r>
      <w:proofErr w:type="spellStart"/>
      <w:r>
        <w:rPr>
          <w:lang w:val="en-CA"/>
        </w:rPr>
        <w:t>BeepBoop</w:t>
      </w:r>
      <w:proofErr w:type="spellEnd"/>
      <w:r>
        <w:rPr>
          <w:lang w:val="en-CA"/>
        </w:rPr>
        <w:t>’</w:t>
      </w:r>
      <w:r w:rsidR="00A40E9B">
        <w:rPr>
          <w:lang w:val="en-CA"/>
        </w:rPr>
        <w:t>,</w:t>
      </w:r>
      <w:r>
        <w:rPr>
          <w:lang w:val="en-CA"/>
        </w:rPr>
        <w:t xml:space="preserve"> the value of ‘count’</w:t>
      </w:r>
      <w:r w:rsidR="00A40E9B">
        <w:rPr>
          <w:lang w:val="en-CA"/>
        </w:rPr>
        <w:t xml:space="preserve"> and at last time, displays ‘Done’ on the screen until the value of ‘count’</w:t>
      </w:r>
      <w:r w:rsidR="009E6AF9">
        <w:rPr>
          <w:lang w:val="en-CA"/>
        </w:rPr>
        <w:t xml:space="preserve"> which is increased by 1 at every cycle,</w:t>
      </w:r>
      <w:r w:rsidR="00A40E9B">
        <w:rPr>
          <w:lang w:val="en-CA"/>
        </w:rPr>
        <w:t xml:space="preserve"> becomes bigger than the value of ‘end’. At every cycle, the program assigns the remainder of the value of ‘count’ divided by 3 to ‘a’ and the remainder of the value of ‘count’ divided by 5 to ‘b’. So, the values of ‘a’ make constant pattern which is [0,1,2] repeatedly and the values of ‘b’ show constant pattern of [0,1,2,3,4]. At every cycle, this </w:t>
      </w:r>
      <w:proofErr w:type="spellStart"/>
      <w:r w:rsidR="00A40E9B">
        <w:rPr>
          <w:lang w:val="en-CA"/>
        </w:rPr>
        <w:t>BeepBoop</w:t>
      </w:r>
      <w:proofErr w:type="spellEnd"/>
      <w:r w:rsidR="00A40E9B">
        <w:rPr>
          <w:lang w:val="en-CA"/>
        </w:rPr>
        <w:t xml:space="preserve"> program makes decision whether both of ‘a’ and ‘b’ are equal to zero, ‘a’ is equal to zero, or ‘b’ is equal to zero</w:t>
      </w:r>
      <w:r w:rsidR="009E6AF9">
        <w:rPr>
          <w:lang w:val="en-CA"/>
        </w:rPr>
        <w:t xml:space="preserve"> and at each case the program prints ‘</w:t>
      </w:r>
      <w:proofErr w:type="spellStart"/>
      <w:r w:rsidR="009E6AF9">
        <w:rPr>
          <w:lang w:val="en-CA"/>
        </w:rPr>
        <w:t>BeepBoop</w:t>
      </w:r>
      <w:proofErr w:type="spellEnd"/>
      <w:r w:rsidR="009E6AF9">
        <w:rPr>
          <w:lang w:val="en-CA"/>
        </w:rPr>
        <w:t>’, ‘Beep’, and ‘</w:t>
      </w:r>
      <w:proofErr w:type="spellStart"/>
      <w:r w:rsidR="009E6AF9">
        <w:rPr>
          <w:lang w:val="en-CA"/>
        </w:rPr>
        <w:t>Boop</w:t>
      </w:r>
      <w:proofErr w:type="spellEnd"/>
      <w:r w:rsidR="009E6AF9">
        <w:rPr>
          <w:lang w:val="en-CA"/>
        </w:rPr>
        <w:t>’ on screen. At the other case, the program shows</w:t>
      </w:r>
      <w:r w:rsidR="00A40E9B">
        <w:rPr>
          <w:lang w:val="en-CA"/>
        </w:rPr>
        <w:t xml:space="preserve"> </w:t>
      </w:r>
      <w:r w:rsidR="009E6AF9">
        <w:rPr>
          <w:lang w:val="en-CA"/>
        </w:rPr>
        <w:t>the value of ‘count’ on screen. If the value of ‘count’ is set on 1 initially, whenever the number of cycle is multiple of three, the program prints ‘Beep’ and whenever the number of cycle is multiple of five, the program prints ‘</w:t>
      </w:r>
      <w:proofErr w:type="spellStart"/>
      <w:r w:rsidR="009E6AF9">
        <w:rPr>
          <w:lang w:val="en-CA"/>
        </w:rPr>
        <w:t>Boop</w:t>
      </w:r>
      <w:proofErr w:type="spellEnd"/>
      <w:r w:rsidR="009E6AF9">
        <w:rPr>
          <w:lang w:val="en-CA"/>
        </w:rPr>
        <w:t>’ and whenever the number of cycle is multiple of fifteen, the program prints ‘</w:t>
      </w:r>
      <w:proofErr w:type="spellStart"/>
      <w:r w:rsidR="009E6AF9">
        <w:rPr>
          <w:lang w:val="en-CA"/>
        </w:rPr>
        <w:t>BeepBoop</w:t>
      </w:r>
      <w:proofErr w:type="spellEnd"/>
      <w:r w:rsidR="009E6AF9">
        <w:rPr>
          <w:lang w:val="en-CA"/>
        </w:rPr>
        <w:t>’ instead of ‘Beep’ or ‘</w:t>
      </w:r>
      <w:proofErr w:type="spellStart"/>
      <w:r w:rsidR="009E6AF9">
        <w:rPr>
          <w:lang w:val="en-CA"/>
        </w:rPr>
        <w:t>Boop</w:t>
      </w:r>
      <w:proofErr w:type="spellEnd"/>
      <w:r w:rsidR="009E6AF9">
        <w:rPr>
          <w:lang w:val="en-CA"/>
        </w:rPr>
        <w:t>’. After printing, if the value of count’ is less than or equal to the value of ‘end, the program adds 1 to ‘count’ and iterates again from assigning the remainder to ‘a’ and ‘b’. If the value of ‘count’ is bigger than the value of ‘end’, the program prints ‘Done’ and is ended.</w:t>
      </w:r>
    </w:p>
    <w:p w:rsidR="00344FC4" w:rsidRDefault="00344FC4" w:rsidP="00DC07D0">
      <w:pPr>
        <w:rPr>
          <w:lang w:val="en-CA"/>
        </w:rPr>
      </w:pPr>
    </w:p>
    <w:p w:rsidR="00344FC4" w:rsidRDefault="00344FC4" w:rsidP="00344FC4">
      <w:pPr>
        <w:pStyle w:val="Heading2"/>
        <w:rPr>
          <w:lang w:val="en-CA"/>
        </w:rPr>
      </w:pPr>
      <w:bookmarkStart w:id="22" w:name="_Toc494993687"/>
      <w:bookmarkStart w:id="23" w:name="_Toc494993713"/>
      <w:bookmarkStart w:id="24" w:name="_Toc494993886"/>
      <w:r>
        <w:rPr>
          <w:lang w:val="en-CA"/>
        </w:rPr>
        <w:t xml:space="preserve">3.3 </w:t>
      </w:r>
      <w:r w:rsidR="00672F10">
        <w:rPr>
          <w:lang w:val="en-CA"/>
        </w:rPr>
        <w:t>Output</w:t>
      </w:r>
      <w:r>
        <w:rPr>
          <w:lang w:val="en-CA"/>
        </w:rPr>
        <w:t xml:space="preserve"> of run case 1</w:t>
      </w:r>
      <w:bookmarkEnd w:id="22"/>
      <w:bookmarkEnd w:id="23"/>
      <w:bookmarkEnd w:id="24"/>
    </w:p>
    <w:p w:rsidR="00344FC4" w:rsidRDefault="00344FC4" w:rsidP="00344FC4">
      <w:pPr>
        <w:rPr>
          <w:lang w:val="en-CA"/>
        </w:rPr>
      </w:pPr>
    </w:p>
    <w:tbl>
      <w:tblPr>
        <w:tblStyle w:val="GridTable1Light-Accent6"/>
        <w:tblW w:w="0" w:type="auto"/>
        <w:tblLook w:val="02A0" w:firstRow="1" w:lastRow="0" w:firstColumn="1" w:lastColumn="0" w:noHBand="1" w:noVBand="0"/>
      </w:tblPr>
      <w:tblGrid>
        <w:gridCol w:w="757"/>
        <w:gridCol w:w="739"/>
        <w:gridCol w:w="563"/>
        <w:gridCol w:w="328"/>
        <w:gridCol w:w="335"/>
        <w:gridCol w:w="1354"/>
        <w:gridCol w:w="832"/>
        <w:gridCol w:w="832"/>
        <w:gridCol w:w="1138"/>
        <w:gridCol w:w="1774"/>
      </w:tblGrid>
      <w:tr w:rsidR="00B1632A" w:rsidRPr="006C33BE" w:rsidTr="00B16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Times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end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a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A=0 and b=0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A=0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B=0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Output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Process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proofErr w:type="spellStart"/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Boop</w:t>
            </w:r>
            <w:proofErr w:type="spellEnd"/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lastRenderedPageBreak/>
              <w:t>8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proofErr w:type="spellStart"/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Boop</w:t>
            </w:r>
            <w:proofErr w:type="spellEnd"/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proofErr w:type="spellStart"/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BeepBoop</w:t>
            </w:r>
            <w:proofErr w:type="spellEnd"/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proofErr w:type="spellStart"/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Boop</w:t>
            </w:r>
            <w:proofErr w:type="spellEnd"/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proofErr w:type="spellStart"/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Boop</w:t>
            </w:r>
            <w:proofErr w:type="spellEnd"/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proofErr w:type="spellStart"/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BeepBoop</w:t>
            </w:r>
            <w:proofErr w:type="spellEnd"/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proofErr w:type="spellStart"/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Boop</w:t>
            </w:r>
            <w:proofErr w:type="spellEnd"/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proofErr w:type="spellStart"/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Boop</w:t>
            </w:r>
            <w:proofErr w:type="spellEnd"/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proofErr w:type="spellStart"/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BeepBoop</w:t>
            </w:r>
            <w:proofErr w:type="spellEnd"/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lastRenderedPageBreak/>
              <w:t>46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46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46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48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48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49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49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49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proofErr w:type="spellStart"/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Boop</w:t>
            </w:r>
            <w:proofErr w:type="spellEnd"/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proofErr w:type="spellStart"/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Boop</w:t>
            </w:r>
            <w:proofErr w:type="spellEnd"/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57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57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58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58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58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59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59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59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proofErr w:type="spellStart"/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BeepBoop</w:t>
            </w:r>
            <w:proofErr w:type="spellEnd"/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B1632A" w:rsidRPr="006C33BE" w:rsidTr="00B163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C33BE">
              <w:rPr>
                <w:rFonts w:ascii="Calibri" w:eastAsia="Times New Roman" w:hAnsi="Calibri" w:cs="Calibri"/>
                <w:color w:val="000000"/>
                <w:lang w:val="en-CA" w:eastAsia="ko-KR"/>
              </w:rPr>
              <w:t>61/Done</w:t>
            </w:r>
          </w:p>
        </w:tc>
        <w:tc>
          <w:tcPr>
            <w:tcW w:w="0" w:type="auto"/>
            <w:noWrap/>
            <w:hideMark/>
          </w:tcPr>
          <w:p w:rsidR="006C33BE" w:rsidRPr="006C33BE" w:rsidRDefault="006C33BE" w:rsidP="006C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</w:tr>
    </w:tbl>
    <w:p w:rsidR="00344FC4" w:rsidRPr="00344FC4" w:rsidRDefault="00344FC4" w:rsidP="00344FC4">
      <w:pPr>
        <w:rPr>
          <w:lang w:val="en-CA"/>
        </w:rPr>
      </w:pPr>
    </w:p>
    <w:p w:rsidR="00844969" w:rsidRDefault="00844969" w:rsidP="00DC07D0">
      <w:pPr>
        <w:rPr>
          <w:lang w:val="en-CA"/>
        </w:rPr>
      </w:pPr>
    </w:p>
    <w:p w:rsidR="00844969" w:rsidRDefault="00672F10" w:rsidP="00672F10">
      <w:pPr>
        <w:pStyle w:val="Heading2"/>
        <w:rPr>
          <w:lang w:val="en-CA"/>
        </w:rPr>
      </w:pPr>
      <w:bookmarkStart w:id="25" w:name="_Toc494993688"/>
      <w:bookmarkStart w:id="26" w:name="_Toc494993714"/>
      <w:bookmarkStart w:id="27" w:name="_Toc494993887"/>
      <w:r>
        <w:rPr>
          <w:lang w:val="en-CA"/>
        </w:rPr>
        <w:t>3.4 Output of run case 2</w:t>
      </w:r>
      <w:bookmarkEnd w:id="25"/>
      <w:bookmarkEnd w:id="26"/>
      <w:bookmarkEnd w:id="27"/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57"/>
        <w:gridCol w:w="739"/>
        <w:gridCol w:w="563"/>
        <w:gridCol w:w="328"/>
        <w:gridCol w:w="335"/>
        <w:gridCol w:w="1354"/>
        <w:gridCol w:w="832"/>
        <w:gridCol w:w="832"/>
        <w:gridCol w:w="1138"/>
        <w:gridCol w:w="1774"/>
      </w:tblGrid>
      <w:tr w:rsidR="00672F10" w:rsidRPr="00672F10" w:rsidTr="008F4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Times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end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a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b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A=0 and b=0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A=0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B=0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Output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Process</w:t>
            </w:r>
          </w:p>
        </w:tc>
      </w:tr>
      <w:tr w:rsidR="00672F10" w:rsidRPr="00672F10" w:rsidTr="008F4C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proofErr w:type="spellStart"/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Boop</w:t>
            </w:r>
            <w:proofErr w:type="spellEnd"/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6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7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8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9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proofErr w:type="spellStart"/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BeepBoop</w:t>
            </w:r>
            <w:proofErr w:type="spellEnd"/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proofErr w:type="spellStart"/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Boop</w:t>
            </w:r>
            <w:proofErr w:type="spellEnd"/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lastRenderedPageBreak/>
              <w:t>19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proofErr w:type="spellStart"/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Boop</w:t>
            </w:r>
            <w:proofErr w:type="spellEnd"/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proofErr w:type="spellStart"/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BeepBoop</w:t>
            </w:r>
            <w:proofErr w:type="spellEnd"/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proofErr w:type="spellStart"/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Boop</w:t>
            </w:r>
            <w:proofErr w:type="spellEnd"/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proofErr w:type="spellStart"/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Boop</w:t>
            </w:r>
            <w:proofErr w:type="spellEnd"/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CA" w:eastAsia="ko-KR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Beep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count = count + 1</w:t>
            </w:r>
          </w:p>
        </w:tc>
      </w:tr>
      <w:tr w:rsidR="00672F10" w:rsidRPr="00672F10" w:rsidTr="008F4CC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  <w:r w:rsidRPr="00672F10">
              <w:rPr>
                <w:rFonts w:ascii="Calibri" w:eastAsia="Times New Roman" w:hAnsi="Calibri" w:cs="Calibri"/>
                <w:color w:val="000000"/>
                <w:lang w:val="en-CA" w:eastAsia="ko-KR"/>
              </w:rPr>
              <w:t>44/Done</w:t>
            </w:r>
          </w:p>
        </w:tc>
        <w:tc>
          <w:tcPr>
            <w:tcW w:w="0" w:type="auto"/>
            <w:noWrap/>
            <w:hideMark/>
          </w:tcPr>
          <w:p w:rsidR="00672F10" w:rsidRPr="00672F10" w:rsidRDefault="00672F10" w:rsidP="00672F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ko-KR"/>
              </w:rPr>
            </w:pPr>
          </w:p>
        </w:tc>
      </w:tr>
    </w:tbl>
    <w:p w:rsidR="00672F10" w:rsidRPr="00672F10" w:rsidRDefault="00672F10" w:rsidP="00672F10">
      <w:pPr>
        <w:rPr>
          <w:lang w:val="en-CA"/>
        </w:rPr>
      </w:pPr>
    </w:p>
    <w:sectPr w:rsidR="00672F10" w:rsidRPr="00672F10" w:rsidSect="0008438B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786" w:rsidRDefault="00041786" w:rsidP="00B1632A">
      <w:r>
        <w:separator/>
      </w:r>
    </w:p>
  </w:endnote>
  <w:endnote w:type="continuationSeparator" w:id="0">
    <w:p w:rsidR="00041786" w:rsidRDefault="00041786" w:rsidP="00B1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716" w:rsidRDefault="00A83716">
    <w:pPr>
      <w:pStyle w:val="Footer"/>
    </w:pPr>
    <w:r>
      <w:t>Joon Son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1D29E6">
      <w:rPr>
        <w:noProof/>
      </w:rPr>
      <w:t>4</w:t>
    </w:r>
    <w:r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786" w:rsidRDefault="00041786" w:rsidP="00B1632A">
      <w:r>
        <w:separator/>
      </w:r>
    </w:p>
  </w:footnote>
  <w:footnote w:type="continuationSeparator" w:id="0">
    <w:p w:rsidR="00041786" w:rsidRDefault="00041786" w:rsidP="00B16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5F28CD"/>
    <w:multiLevelType w:val="multilevel"/>
    <w:tmpl w:val="FC8C11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F6006FA"/>
    <w:multiLevelType w:val="hybridMultilevel"/>
    <w:tmpl w:val="AD44BA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A0973FF"/>
    <w:multiLevelType w:val="hybridMultilevel"/>
    <w:tmpl w:val="295633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4229C8"/>
    <w:multiLevelType w:val="hybridMultilevel"/>
    <w:tmpl w:val="3BB29B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6C807DB"/>
    <w:multiLevelType w:val="hybridMultilevel"/>
    <w:tmpl w:val="0CEE41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4392023"/>
    <w:multiLevelType w:val="hybridMultilevel"/>
    <w:tmpl w:val="3DCAF9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3"/>
  </w:num>
  <w:num w:numId="3">
    <w:abstractNumId w:val="11"/>
  </w:num>
  <w:num w:numId="4">
    <w:abstractNumId w:val="27"/>
  </w:num>
  <w:num w:numId="5">
    <w:abstractNumId w:val="15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5"/>
  </w:num>
  <w:num w:numId="21">
    <w:abstractNumId w:val="21"/>
  </w:num>
  <w:num w:numId="22">
    <w:abstractNumId w:val="12"/>
  </w:num>
  <w:num w:numId="23">
    <w:abstractNumId w:val="28"/>
  </w:num>
  <w:num w:numId="24">
    <w:abstractNumId w:val="16"/>
  </w:num>
  <w:num w:numId="25">
    <w:abstractNumId w:val="10"/>
  </w:num>
  <w:num w:numId="26">
    <w:abstractNumId w:val="23"/>
  </w:num>
  <w:num w:numId="27">
    <w:abstractNumId w:val="17"/>
  </w:num>
  <w:num w:numId="28">
    <w:abstractNumId w:val="14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D0"/>
    <w:rsid w:val="00041786"/>
    <w:rsid w:val="0008438B"/>
    <w:rsid w:val="000C02B1"/>
    <w:rsid w:val="001944F9"/>
    <w:rsid w:val="001D29E6"/>
    <w:rsid w:val="003259AB"/>
    <w:rsid w:val="0033737C"/>
    <w:rsid w:val="00344FC4"/>
    <w:rsid w:val="003E7484"/>
    <w:rsid w:val="00406E08"/>
    <w:rsid w:val="00645252"/>
    <w:rsid w:val="00672F10"/>
    <w:rsid w:val="006C33BE"/>
    <w:rsid w:val="006D3D74"/>
    <w:rsid w:val="006E0399"/>
    <w:rsid w:val="00844969"/>
    <w:rsid w:val="008F4CCA"/>
    <w:rsid w:val="009C7DC9"/>
    <w:rsid w:val="009E6AF9"/>
    <w:rsid w:val="00A40E9B"/>
    <w:rsid w:val="00A83716"/>
    <w:rsid w:val="00A9204E"/>
    <w:rsid w:val="00B14791"/>
    <w:rsid w:val="00B1632A"/>
    <w:rsid w:val="00B26513"/>
    <w:rsid w:val="00B51DE1"/>
    <w:rsid w:val="00CF5FAA"/>
    <w:rsid w:val="00DC07D0"/>
    <w:rsid w:val="00DD432D"/>
    <w:rsid w:val="00E466DE"/>
    <w:rsid w:val="00E8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25AF"/>
  <w15:chartTrackingRefBased/>
  <w15:docId w15:val="{520D6865-2D58-4FC5-93FF-6CB20483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ListParagraph">
    <w:name w:val="List Paragraph"/>
    <w:basedOn w:val="Normal"/>
    <w:uiPriority w:val="34"/>
    <w:unhideWhenUsed/>
    <w:qFormat/>
    <w:rsid w:val="00DC07D0"/>
    <w:pPr>
      <w:ind w:left="720"/>
      <w:contextualSpacing/>
    </w:pPr>
  </w:style>
  <w:style w:type="table" w:styleId="TableGrid">
    <w:name w:val="Table Grid"/>
    <w:basedOn w:val="TableNormal"/>
    <w:uiPriority w:val="39"/>
    <w:rsid w:val="00344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C33B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6C33B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6C33B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3-Accent6">
    <w:name w:val="Grid Table 3 Accent 6"/>
    <w:basedOn w:val="TableNormal"/>
    <w:uiPriority w:val="48"/>
    <w:rsid w:val="00B1632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B163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B163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6">
    <w:name w:val="Grid Table 1 Light Accent 6"/>
    <w:basedOn w:val="TableNormal"/>
    <w:uiPriority w:val="46"/>
    <w:rsid w:val="00B1632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672F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672F10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08438B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438B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B26513"/>
    <w:pPr>
      <w:spacing w:line="259" w:lineRule="auto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265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65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7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n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W0410150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309DEADF-4E6A-4CDC-BF9E-C49BC4C05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202</TotalTime>
  <Pages>8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Logic and programming</dc:subject>
  <dc:creator>Joon Son</dc:creator>
  <cp:keywords/>
  <dc:description/>
  <cp:lastModifiedBy>Sally Yu</cp:lastModifiedBy>
  <cp:revision>5</cp:revision>
  <dcterms:created xsi:type="dcterms:W3CDTF">2017-09-28T18:20:00Z</dcterms:created>
  <dcterms:modified xsi:type="dcterms:W3CDTF">2017-10-05T22:45:00Z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